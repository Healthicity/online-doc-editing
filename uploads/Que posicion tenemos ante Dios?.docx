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FB0BA" w14:textId="77777777" w:rsidR="0022223B" w:rsidRPr="0022223B" w:rsidRDefault="0022223B" w:rsidP="0022223B">
      <w:pPr>
        <w:jc w:val="center"/>
        <w:rPr>
          <w:b/>
          <w:sz w:val="28"/>
        </w:rPr>
      </w:pPr>
      <w:r w:rsidRPr="0022223B">
        <w:rPr>
          <w:b/>
          <w:sz w:val="28"/>
        </w:rPr>
        <w:t>Que Posición Tenemos ante Dios?</w:t>
      </w:r>
    </w:p>
    <w:p w14:paraId="787311E8" w14:textId="08636A94" w:rsidR="00E23854" w:rsidRDefault="0022223B" w:rsidP="0035684E">
      <w:r>
        <w:tab/>
      </w:r>
    </w:p>
    <w:p w14:paraId="2095B1A3" w14:textId="098C087B" w:rsidR="0035684E" w:rsidRDefault="0035684E" w:rsidP="0035684E">
      <w:pPr>
        <w:ind w:firstLine="720"/>
      </w:pPr>
      <w:bookmarkStart w:id="0" w:name="OLE_LINK1"/>
      <w:bookmarkStart w:id="1" w:name="OLE_LINK2"/>
      <w:r>
        <w:t>Conoce usted el dicho “No todo lo que brilla es oro”.  Y es que a veces existen cosas o personas que brillan como el oro, pero en realidad no lo son. Por ejemplo:</w:t>
      </w:r>
    </w:p>
    <w:p w14:paraId="702E3733" w14:textId="77777777" w:rsidR="0035684E" w:rsidRDefault="0035684E" w:rsidP="0035684E"/>
    <w:p w14:paraId="1386794A" w14:textId="77777777" w:rsidR="0035684E" w:rsidRDefault="0035684E" w:rsidP="0035684E">
      <w:pPr>
        <w:ind w:firstLine="720"/>
      </w:pPr>
      <w:r>
        <w:t xml:space="preserve">Un deportista que se consideraba un gran ejemplo para muchas personas era el ciclista Lance Armstrong. </w:t>
      </w:r>
      <w:r w:rsidR="00F269DA">
        <w:t>El 24 de Julio del ano 2005, ganaba por 7ma vez</w:t>
      </w:r>
      <w:r w:rsidR="0022223B">
        <w:t xml:space="preserve"> consecutiva</w:t>
      </w:r>
      <w:r w:rsidR="003E7E72">
        <w:t xml:space="preserve">, </w:t>
      </w:r>
      <w:r w:rsidR="009B773C">
        <w:t xml:space="preserve">uno de los campeonatos ciclísticos mas importantes y antiguos del mundo, </w:t>
      </w:r>
      <w:r w:rsidR="003E7E72">
        <w:t>el Tour de Francia</w:t>
      </w:r>
      <w:r w:rsidR="009B773C">
        <w:t xml:space="preserve">. </w:t>
      </w:r>
    </w:p>
    <w:p w14:paraId="5EB611CE" w14:textId="77777777" w:rsidR="0035684E" w:rsidRDefault="0035684E" w:rsidP="0022223B"/>
    <w:p w14:paraId="48D2C412" w14:textId="058A5119" w:rsidR="00115481" w:rsidRDefault="0022223B" w:rsidP="0035684E">
      <w:pPr>
        <w:ind w:firstLine="720"/>
      </w:pPr>
      <w:r>
        <w:t>L</w:t>
      </w:r>
      <w:r w:rsidR="00F269DA">
        <w:t>legando a ser la primera persona en</w:t>
      </w:r>
      <w:r>
        <w:t xml:space="preserve"> ganarlo tantas veces</w:t>
      </w:r>
      <w:r w:rsidR="00F269DA">
        <w:t xml:space="preserve">. </w:t>
      </w:r>
      <w:r>
        <w:t>Había</w:t>
      </w:r>
      <w:r w:rsidR="00F269DA">
        <w:t xml:space="preserve"> lleg</w:t>
      </w:r>
      <w:r>
        <w:t xml:space="preserve">ado a la cúspide de su carrera. </w:t>
      </w:r>
      <w:r w:rsidR="00F269DA">
        <w:t>Las personas tenían una muy buena opinión de el, sin importar la edad, muchos querían seguir su ejemplo.</w:t>
      </w:r>
      <w:r>
        <w:t xml:space="preserve"> </w:t>
      </w:r>
      <w:r w:rsidR="0035684E">
        <w:t xml:space="preserve">El mantuvo una posición de ser el mejor, incluso se consideraba como uno de los </w:t>
      </w:r>
      <w:r w:rsidR="00C7202C">
        <w:t xml:space="preserve">deportistas </w:t>
      </w:r>
      <w:r w:rsidR="0035684E">
        <w:t>más</w:t>
      </w:r>
      <w:r w:rsidR="00C7202C">
        <w:t xml:space="preserve"> honorables, en si era un modelo para los jóvenes seguir</w:t>
      </w:r>
      <w:r w:rsidR="0035684E">
        <w:t>.</w:t>
      </w:r>
    </w:p>
    <w:p w14:paraId="58B8C014" w14:textId="77777777" w:rsidR="009A6010" w:rsidRDefault="009A6010" w:rsidP="0022223B"/>
    <w:p w14:paraId="4A11C43B" w14:textId="77777777" w:rsidR="0035684E" w:rsidRDefault="00E35D05" w:rsidP="009A6010">
      <w:r>
        <w:tab/>
      </w:r>
      <w:r w:rsidR="00A55519">
        <w:t>Este</w:t>
      </w:r>
      <w:r w:rsidR="009A6010">
        <w:t xml:space="preserve"> hombre hizo todo lo posible por ganarse </w:t>
      </w:r>
      <w:r w:rsidR="00A55519">
        <w:t>una buena posición en el mundo. Tanto</w:t>
      </w:r>
      <w:r w:rsidR="009A6010">
        <w:t xml:space="preserve"> </w:t>
      </w:r>
      <w:r w:rsidR="00A55519">
        <w:t>así</w:t>
      </w:r>
      <w:r w:rsidR="009A6010">
        <w:t xml:space="preserve"> </w:t>
      </w:r>
      <w:r w:rsidR="003F4BA1">
        <w:t>que</w:t>
      </w:r>
      <w:r w:rsidR="009A6010">
        <w:t xml:space="preserve"> el 23 de agosto de 2012 </w:t>
      </w:r>
      <w:r w:rsidR="003F4BA1">
        <w:t>después de varios anos de investigaciones se descubrió</w:t>
      </w:r>
      <w:r w:rsidR="003F4BA1" w:rsidRPr="003F4BA1">
        <w:t xml:space="preserve"> </w:t>
      </w:r>
      <w:r w:rsidR="003F4BA1">
        <w:t xml:space="preserve">que había estado utilizando medios considerados ilegales para ganar, así que </w:t>
      </w:r>
      <w:r w:rsidR="00A55519">
        <w:t>se le retiraron</w:t>
      </w:r>
      <w:r w:rsidR="009A6010">
        <w:t xml:space="preserve"> sus sietes títulos del tour de</w:t>
      </w:r>
      <w:r w:rsidR="00A55519">
        <w:t xml:space="preserve"> Francia</w:t>
      </w:r>
      <w:r w:rsidR="009A6010">
        <w:t>, además de suspenderlo de por vida del deporte.</w:t>
      </w:r>
      <w:r w:rsidR="005B66BF">
        <w:t xml:space="preserve"> </w:t>
      </w:r>
    </w:p>
    <w:p w14:paraId="2A6CF10B" w14:textId="77777777" w:rsidR="0035684E" w:rsidRDefault="0035684E" w:rsidP="009A6010"/>
    <w:p w14:paraId="42AD9B6D" w14:textId="71FFA535" w:rsidR="009A6010" w:rsidRPr="003952D7" w:rsidRDefault="00C7202C" w:rsidP="0035684E">
      <w:pPr>
        <w:ind w:firstLine="720"/>
      </w:pPr>
      <w:r>
        <w:t xml:space="preserve">Este individuo que brillaba como era, en verdad era falso. </w:t>
      </w:r>
      <w:r w:rsidR="007A5791">
        <w:t>¿Es ese el caso nuestro?</w:t>
      </w:r>
      <w:r>
        <w:t xml:space="preserve"> </w:t>
      </w:r>
      <w:r w:rsidR="007A5791">
        <w:t xml:space="preserve">¿Brillamos como oro, </w:t>
      </w:r>
      <w:r w:rsidR="0035684E">
        <w:t xml:space="preserve">que refleja nuestra vida, </w:t>
      </w:r>
      <w:r>
        <w:t>que somos en realidad?</w:t>
      </w:r>
    </w:p>
    <w:p w14:paraId="19308E79" w14:textId="77777777" w:rsidR="009A6010" w:rsidRDefault="009A6010" w:rsidP="0022223B"/>
    <w:p w14:paraId="76D684AE" w14:textId="77777777" w:rsidR="009A6010" w:rsidRDefault="009A6010" w:rsidP="0022223B">
      <w:r>
        <w:tab/>
        <w:t xml:space="preserve">Este hombre hizo todo lo posible por ganar una buena posición en el mundo.  </w:t>
      </w:r>
      <w:r w:rsidR="00E23854">
        <w:t>Pero l</w:t>
      </w:r>
      <w:r>
        <w:t xml:space="preserve">e sirvió de algo? </w:t>
      </w:r>
      <w:r w:rsidR="008F1749">
        <w:t>Vi</w:t>
      </w:r>
      <w:r>
        <w:t>mos que no.</w:t>
      </w:r>
    </w:p>
    <w:p w14:paraId="66431D3F" w14:textId="77777777" w:rsidR="0035684E" w:rsidRDefault="0035684E" w:rsidP="0022223B"/>
    <w:p w14:paraId="1EAD076A" w14:textId="1A2BC15D" w:rsidR="00E23854" w:rsidRDefault="0035684E" w:rsidP="0035684E">
      <w:r>
        <w:t>Esta conferencia esta tarde tiene el propósito de evaluar cuál es su posición y la mía delante de Jehová, es solo un brillo para aparentar, o en verdad es genuina, nuestra posición ante Dios es sólida.</w:t>
      </w:r>
      <w:bookmarkEnd w:id="0"/>
      <w:r>
        <w:t xml:space="preserve"> </w:t>
      </w:r>
    </w:p>
    <w:bookmarkEnd w:id="1"/>
    <w:p w14:paraId="60A25674" w14:textId="77777777" w:rsidR="0035684E" w:rsidRPr="00D55C5B" w:rsidRDefault="0035684E" w:rsidP="0035684E">
      <w:pPr>
        <w:rPr>
          <w:color w:val="FF0000"/>
        </w:rPr>
      </w:pPr>
    </w:p>
    <w:p w14:paraId="6F023F41" w14:textId="706953E0" w:rsidR="00E23854" w:rsidRPr="00D55C5B" w:rsidRDefault="00BF45B7" w:rsidP="00E23854">
      <w:pPr>
        <w:jc w:val="center"/>
        <w:rPr>
          <w:i/>
          <w:color w:val="FF0000"/>
        </w:rPr>
      </w:pPr>
      <w:r w:rsidRPr="00D55C5B">
        <w:rPr>
          <w:i/>
          <w:color w:val="FF0000"/>
        </w:rPr>
        <w:t>¿POR QUE ES TAN IMPORTANTE NUESTRA POSICION ANTE DIOS?</w:t>
      </w:r>
    </w:p>
    <w:p w14:paraId="444180F9" w14:textId="77777777" w:rsidR="009A6010" w:rsidRDefault="009A6010" w:rsidP="0022223B"/>
    <w:p w14:paraId="1FFD9AB7" w14:textId="77777777" w:rsidR="009A6010" w:rsidRDefault="009A6010" w:rsidP="0022223B">
      <w:r>
        <w:tab/>
      </w:r>
      <w:r w:rsidR="009B773C">
        <w:t>En la actualidad muchas personas como este hombre buscan tener una buena posición en este mundo</w:t>
      </w:r>
      <w:r>
        <w:t xml:space="preserve"> </w:t>
      </w:r>
      <w:r w:rsidR="00E35D05">
        <w:t>, Pero q</w:t>
      </w:r>
      <w:r>
        <w:t>ue hay de nosotros como cristianos? Nos preocupamos por que la gente piense bien de nosotros, o debería mas bien preocuparnos la opinión</w:t>
      </w:r>
      <w:r w:rsidR="00A55519">
        <w:t xml:space="preserve"> que D</w:t>
      </w:r>
      <w:r>
        <w:t>ios tiene de nosotros mismos?</w:t>
      </w:r>
      <w:r w:rsidR="003F4BA1">
        <w:t xml:space="preserve"> </w:t>
      </w:r>
    </w:p>
    <w:p w14:paraId="5F25122E" w14:textId="77777777" w:rsidR="0022223B" w:rsidRPr="003638D5" w:rsidRDefault="0022223B" w:rsidP="0022223B">
      <w:pPr>
        <w:rPr>
          <w:vertAlign w:val="superscript"/>
        </w:rPr>
      </w:pPr>
    </w:p>
    <w:p w14:paraId="2C37554A" w14:textId="77777777" w:rsidR="009B773C" w:rsidRDefault="0022223B" w:rsidP="0022223B">
      <w:r>
        <w:tab/>
        <w:t>Se ha preguntado alguna vez que opinión tiene Dios de usted? Buen</w:t>
      </w:r>
      <w:r w:rsidR="00E23854">
        <w:t>o , a todos nos debería preocupar</w:t>
      </w:r>
      <w:r>
        <w:t xml:space="preserve"> </w:t>
      </w:r>
      <w:r w:rsidR="009B773C">
        <w:t xml:space="preserve">su opinión, y veamos porque. Rom 14:10b,12. (PAG 1363) </w:t>
      </w:r>
    </w:p>
    <w:p w14:paraId="61CFC4E8" w14:textId="77777777" w:rsidR="009B773C" w:rsidRDefault="009B773C" w:rsidP="0022223B"/>
    <w:p w14:paraId="7AC1EDFE" w14:textId="77777777" w:rsidR="009B773C" w:rsidRDefault="009B773C" w:rsidP="0022223B">
      <w:r>
        <w:t>Por eso nos debería preocupar su opinión, porque cada uno tendrá que rendirle cuentas a el.</w:t>
      </w:r>
    </w:p>
    <w:p w14:paraId="7CD410D2" w14:textId="77777777" w:rsidR="0022223B" w:rsidRDefault="0022223B" w:rsidP="0022223B"/>
    <w:p w14:paraId="6E9649B0" w14:textId="77777777" w:rsidR="0022223B" w:rsidRDefault="0022223B" w:rsidP="0022223B">
      <w:r>
        <w:lastRenderedPageBreak/>
        <w:t>- Los padres son responsables por la forma en que crían a sus hijos.</w:t>
      </w:r>
    </w:p>
    <w:p w14:paraId="1695D974" w14:textId="77777777" w:rsidR="0022223B" w:rsidRDefault="0022223B" w:rsidP="0022223B">
      <w:r>
        <w:t>- Jóvenes responderemos por nuestros actos.</w:t>
      </w:r>
    </w:p>
    <w:p w14:paraId="0DC3FC01" w14:textId="77777777" w:rsidR="002840FB" w:rsidRDefault="002840FB" w:rsidP="0022223B"/>
    <w:p w14:paraId="32A76311" w14:textId="77777777" w:rsidR="002840FB" w:rsidRDefault="002840FB" w:rsidP="0022223B">
      <w:r>
        <w:t>Pero ahora, como podemos buscar la aprobación de Dios, si vivimos en un mundo gobernado por el Diablo?</w:t>
      </w:r>
    </w:p>
    <w:p w14:paraId="5A905F90" w14:textId="77777777" w:rsidR="0022223B" w:rsidRDefault="0022223B" w:rsidP="0022223B"/>
    <w:p w14:paraId="6FAEEFBA" w14:textId="77777777" w:rsidR="0022223B" w:rsidRDefault="0022223B" w:rsidP="0022223B">
      <w:r>
        <w:tab/>
        <w:t>Como cristianos tenemos en cuenta las normas y costumbres sociales que rigen aspectos como la vestimenta y los buenos modales. Pero, cuando las costumbres humanas entran en conflicto con la voluntad de Dios o sus normas, no sucumbimos al temor al hombre ni transigimos.</w:t>
      </w:r>
    </w:p>
    <w:p w14:paraId="252F994D" w14:textId="77777777" w:rsidR="0022223B" w:rsidRDefault="0022223B" w:rsidP="0022223B"/>
    <w:p w14:paraId="2E18D3A6" w14:textId="77777777" w:rsidR="0028771A" w:rsidRDefault="0022223B" w:rsidP="0022223B">
      <w:r>
        <w:tab/>
        <w:t>Hacemos todo lo posible por ver la importancia de tener la aprobación de Dios y no sucumbir al tem</w:t>
      </w:r>
      <w:r w:rsidR="00D55C5B">
        <w:t>or al hombre.</w:t>
      </w:r>
    </w:p>
    <w:p w14:paraId="097C5562" w14:textId="77777777" w:rsidR="0022223B" w:rsidRPr="0022223B" w:rsidRDefault="0049149A" w:rsidP="0022223B">
      <w:pPr>
        <w:rPr>
          <w:b/>
          <w:u w:val="single"/>
        </w:rPr>
      </w:pPr>
      <w:r>
        <w:tab/>
      </w:r>
      <w:r w:rsidR="0022223B" w:rsidRPr="0022223B">
        <w:rPr>
          <w:b/>
          <w:u w:val="single"/>
        </w:rPr>
        <w:t>Pero una manera que podemos hacer, para poder ver la importancia que tiene goza</w:t>
      </w:r>
      <w:r w:rsidR="004134EB">
        <w:rPr>
          <w:b/>
          <w:u w:val="single"/>
        </w:rPr>
        <w:t xml:space="preserve">r de una buena posición </w:t>
      </w:r>
      <w:r w:rsidR="0022223B" w:rsidRPr="0022223B">
        <w:rPr>
          <w:b/>
          <w:u w:val="single"/>
        </w:rPr>
        <w:t>ante Dios  es imitando a quienes han obtenido su aprobación.</w:t>
      </w:r>
    </w:p>
    <w:p w14:paraId="01E44E6C" w14:textId="77777777" w:rsidR="0022223B" w:rsidRDefault="0022223B" w:rsidP="0022223B"/>
    <w:p w14:paraId="2EA13318" w14:textId="77777777" w:rsidR="0022223B" w:rsidRDefault="0028771A" w:rsidP="0022223B">
      <w:r>
        <w:tab/>
      </w:r>
      <w:r w:rsidR="0022223B">
        <w:t>En la Biblia, se menciona una gran nube de testigos, tanto hombres como mujeres, que prefirieron la aprobación de Dios a la de los hombres. Por su fe conservaron una buena posición ante el. Y de muchos cristianos de la actualidad se puede decir</w:t>
      </w:r>
      <w:r w:rsidR="00D832DB">
        <w:t xml:space="preserve"> lo mismo.</w:t>
      </w:r>
    </w:p>
    <w:p w14:paraId="7931D97D" w14:textId="77777777" w:rsidR="00D832DB" w:rsidRDefault="00D832DB" w:rsidP="0022223B"/>
    <w:p w14:paraId="087182FB" w14:textId="77777777" w:rsidR="003F4BA1" w:rsidRDefault="003F4BA1" w:rsidP="0022223B">
      <w:r>
        <w:tab/>
      </w:r>
      <w:r w:rsidR="00D60D80">
        <w:t xml:space="preserve">En esta tarde vamos </w:t>
      </w:r>
      <w:r>
        <w:t xml:space="preserve">a estar examinando algunos </w:t>
      </w:r>
      <w:r w:rsidR="00D832DB">
        <w:t>ejem</w:t>
      </w:r>
      <w:r>
        <w:t xml:space="preserve">plos de siervos fieles que se esforzaron por buscar la aprobación de Dios. </w:t>
      </w:r>
    </w:p>
    <w:p w14:paraId="05BA8053" w14:textId="77777777" w:rsidR="003F4BA1" w:rsidRDefault="003F4BA1" w:rsidP="0022223B"/>
    <w:p w14:paraId="5ED998E9" w14:textId="77777777" w:rsidR="00D832DB" w:rsidRDefault="003F4BA1" w:rsidP="0022223B">
      <w:r>
        <w:t>Ya pensó en alguno?</w:t>
      </w:r>
    </w:p>
    <w:p w14:paraId="5CCC1BA7" w14:textId="77777777" w:rsidR="003F4BA1" w:rsidRDefault="003F4BA1" w:rsidP="0022223B">
      <w:r>
        <w:t xml:space="preserve">Puede ser, que haya pensado en el ejemplo de Abel, el valiente Enoc,  </w:t>
      </w:r>
      <w:r w:rsidR="00B2306C">
        <w:t>Abrahán</w:t>
      </w:r>
      <w:r>
        <w:t xml:space="preserve"> y </w:t>
      </w:r>
      <w:r w:rsidR="00B2306C">
        <w:t>Sara</w:t>
      </w:r>
      <w:r>
        <w:t xml:space="preserve">, </w:t>
      </w:r>
      <w:r w:rsidR="002840FB">
        <w:t xml:space="preserve">el caso de </w:t>
      </w:r>
      <w:r w:rsidR="00B2306C">
        <w:t>Moisés</w:t>
      </w:r>
      <w:r>
        <w:t>, y Rahab.</w:t>
      </w:r>
    </w:p>
    <w:p w14:paraId="1D4DBCEC" w14:textId="77777777" w:rsidR="00D55C5B" w:rsidRDefault="00D55C5B" w:rsidP="0022223B"/>
    <w:p w14:paraId="4A5568C0" w14:textId="77777777" w:rsidR="00D55C5B" w:rsidRPr="00D55C5B" w:rsidRDefault="00D55C5B" w:rsidP="00D55C5B">
      <w:pPr>
        <w:jc w:val="center"/>
        <w:rPr>
          <w:i/>
          <w:color w:val="FF0000"/>
        </w:rPr>
      </w:pPr>
      <w:r w:rsidRPr="00D55C5B">
        <w:rPr>
          <w:i/>
          <w:color w:val="FF0000"/>
        </w:rPr>
        <w:t>ABEL</w:t>
      </w:r>
    </w:p>
    <w:p w14:paraId="49A05E5F" w14:textId="77777777" w:rsidR="00D832DB" w:rsidRDefault="00D832DB" w:rsidP="0022223B">
      <w:r>
        <w:tab/>
      </w:r>
    </w:p>
    <w:p w14:paraId="28514D70" w14:textId="77777777" w:rsidR="00D832DB" w:rsidRDefault="00D832DB" w:rsidP="0022223B">
      <w:r>
        <w:tab/>
        <w:t>El primer ejemplo que vamos a analizar es el de Abel, este hombre se esforzó por adorar a Dios de manera acepta y ganarse la aprobación de Jehová, pese a que sus padres se habían rebelado contra Dios y su hermano Caín, no era un hombre muy espiritual. Se imaginan ustedes esa familia? Abel era el único que buscaba la aprobación de Dios. Y no le importo la opinión que otros tuvieran de El. Tanto se esforzaba por buscar la aprobación de</w:t>
      </w:r>
      <w:r w:rsidR="000045BF">
        <w:t xml:space="preserve"> Dios que sufrió un martirio a</w:t>
      </w:r>
      <w:r>
        <w:t xml:space="preserve"> causa de su hermano. Y es importante notar, que cuando esto ocurrió, Abel no era un niño, el  tenia aproximadamente unos 100 anos de edad.</w:t>
      </w:r>
    </w:p>
    <w:p w14:paraId="52147CE1" w14:textId="77777777" w:rsidR="0022223B" w:rsidRDefault="0022223B" w:rsidP="0022223B"/>
    <w:p w14:paraId="7707B09B" w14:textId="77777777" w:rsidR="00AA213E" w:rsidRDefault="00AA213E" w:rsidP="00AA213E">
      <w:r>
        <w:tab/>
        <w:t>Y hoy día, también en el seno de familias no creyentes, muchos se ganan la aprobación de Jehová, por su lealtad a la adoración verdadera.</w:t>
      </w:r>
      <w:r w:rsidR="00D60D80">
        <w:t xml:space="preserve"> </w:t>
      </w:r>
      <w:bookmarkStart w:id="2" w:name="OLE_LINK4"/>
      <w:r w:rsidR="00D60D80">
        <w:t>Como es el caso de</w:t>
      </w:r>
      <w:r>
        <w:t xml:space="preserve"> una hermana de nombre María Kerasinis, mencionó “A la edad de 18 anos era una amarga decepción para mis padres, una marginada en mi familia y el hazmerreir del pueblo. Ni suplicas, ni presiones, ni amenazas lograron quebrantar mi fidelidad a </w:t>
      </w:r>
      <w:r>
        <w:lastRenderedPageBreak/>
        <w:t xml:space="preserve">Dios. Estaba segura de que si me apegaba con lealtad a la verdad bíblica, el me recompensaría con bendiciones espirituales. </w:t>
      </w:r>
      <w:bookmarkEnd w:id="2"/>
    </w:p>
    <w:p w14:paraId="7D0F2796" w14:textId="77777777" w:rsidR="00AA213E" w:rsidRDefault="00AA213E" w:rsidP="00AA213E"/>
    <w:p w14:paraId="496E9A4E" w14:textId="77777777" w:rsidR="00AA213E" w:rsidRDefault="00AA213E" w:rsidP="00AA213E">
      <w:r>
        <w:tab/>
        <w:t>Vimos? Por eso hermanos, Si usted tiene oposición familiar por causa de la verdad, tenga la seguridad de que su aguante fiel no le pasa desapercibido a Dios.</w:t>
      </w:r>
    </w:p>
    <w:p w14:paraId="33228312" w14:textId="77777777" w:rsidR="0028771A" w:rsidRDefault="0049149A" w:rsidP="00AA213E">
      <w:r>
        <w:tab/>
      </w:r>
    </w:p>
    <w:p w14:paraId="4E0B101F" w14:textId="77777777" w:rsidR="00D55C5B" w:rsidRPr="00D55C5B" w:rsidRDefault="00D55C5B" w:rsidP="00D55C5B">
      <w:pPr>
        <w:jc w:val="center"/>
        <w:rPr>
          <w:i/>
          <w:color w:val="FF0000"/>
        </w:rPr>
      </w:pPr>
      <w:r w:rsidRPr="00D55C5B">
        <w:rPr>
          <w:i/>
          <w:color w:val="FF0000"/>
        </w:rPr>
        <w:t>ENOC</w:t>
      </w:r>
    </w:p>
    <w:p w14:paraId="19765326" w14:textId="77777777" w:rsidR="00D55C5B" w:rsidRDefault="00D55C5B" w:rsidP="00AA213E"/>
    <w:p w14:paraId="6B60A322" w14:textId="77777777" w:rsidR="006C3D3D" w:rsidRDefault="006C3D3D" w:rsidP="00AA213E"/>
    <w:p w14:paraId="755F3061" w14:textId="77777777" w:rsidR="006C3D3D" w:rsidRDefault="006C3D3D" w:rsidP="00AA213E">
      <w:r>
        <w:t xml:space="preserve">Otro ejemplo es el de Enoc, se recuerdan de el? En la Biblia se dice que Enoc “Anduvo con Dios” y declaro los juicios de </w:t>
      </w:r>
      <w:proofErr w:type="spellStart"/>
      <w:r>
        <w:t>Jehova</w:t>
      </w:r>
      <w:proofErr w:type="spellEnd"/>
      <w:r>
        <w:t xml:space="preserve"> contra los impíos en medio de oposición, dándonos un ejemplo de valor. Cabe mencionar que en los días de Enoc se había comenzado a invocar el nombre de </w:t>
      </w:r>
      <w:proofErr w:type="spellStart"/>
      <w:r>
        <w:t>Jehova</w:t>
      </w:r>
      <w:proofErr w:type="spellEnd"/>
      <w:r>
        <w:t xml:space="preserve">, pero lamentablemente, la acción de invocar el nombre de </w:t>
      </w:r>
      <w:r w:rsidR="0098556D">
        <w:t>Jehová</w:t>
      </w:r>
      <w:r>
        <w:t xml:space="preserve"> </w:t>
      </w:r>
      <w:r w:rsidR="0098556D">
        <w:t>tenía</w:t>
      </w:r>
      <w:r>
        <w:t xml:space="preserve"> que ver con la </w:t>
      </w:r>
      <w:r w:rsidR="0098556D">
        <w:t>adoración</w:t>
      </w:r>
      <w:r>
        <w:t xml:space="preserve"> apostata. En un mundo </w:t>
      </w:r>
      <w:r w:rsidR="0098556D">
        <w:t>así</w:t>
      </w:r>
      <w:r>
        <w:t xml:space="preserve"> fue en el que Enoc sirvió de Profeta de </w:t>
      </w:r>
      <w:r w:rsidR="0098556D">
        <w:t>Jehová</w:t>
      </w:r>
      <w:r>
        <w:t xml:space="preserve">, Pero que </w:t>
      </w:r>
      <w:r w:rsidR="0098556D">
        <w:t>fortaleció</w:t>
      </w:r>
      <w:r>
        <w:t xml:space="preserve"> a Enoc para andar con Dios? Bueno fue su fe lo que le </w:t>
      </w:r>
      <w:r w:rsidR="0098556D">
        <w:t>permitió</w:t>
      </w:r>
      <w:r>
        <w:t xml:space="preserve"> vivir con rectitud durante sus </w:t>
      </w:r>
      <w:r w:rsidR="0098556D">
        <w:t>más</w:t>
      </w:r>
      <w:r>
        <w:t xml:space="preserve"> de trescientos </w:t>
      </w:r>
      <w:r w:rsidR="0098556D">
        <w:t>años</w:t>
      </w:r>
      <w:r>
        <w:t xml:space="preserve"> de existencia. La fe es tan fuerte que influye en nosotros a la hora de fijar prioridades en la vida, y una fe como la Enoc fue lo que lo ayudo  a buscar la aprobación de Dios aunque el mundo que lo rodeaba no lo hiciera. Y a pesar de que el conocimiento que Enoc poseía no era tan amplio como el nuestro, fue suficiente para sustentar una fe firme, una fe que le </w:t>
      </w:r>
      <w:r w:rsidR="0098556D">
        <w:t>permitió</w:t>
      </w:r>
      <w:r>
        <w:t xml:space="preserve"> mantenerse fiel en tiempos turbulentos.</w:t>
      </w:r>
    </w:p>
    <w:p w14:paraId="5FD00221" w14:textId="77777777" w:rsidR="006C3D3D" w:rsidRDefault="006C3D3D" w:rsidP="00AA213E"/>
    <w:p w14:paraId="49EEA6CC" w14:textId="77777777" w:rsidR="0028771A" w:rsidRDefault="0049149A" w:rsidP="00AA213E">
      <w:r>
        <w:tab/>
      </w:r>
      <w:r w:rsidR="0028771A">
        <w:t xml:space="preserve">Hoy </w:t>
      </w:r>
      <w:r>
        <w:t>día</w:t>
      </w:r>
      <w:r w:rsidR="0028771A">
        <w:t xml:space="preserve"> hay siervos de </w:t>
      </w:r>
      <w:r>
        <w:t>Jehová</w:t>
      </w:r>
      <w:r w:rsidR="0028771A">
        <w:t xml:space="preserve"> que han proclamado con valor los juicios divinos a pesar de amenazas y maltratos. Y en muchos países donde hubo intensa persecución, ahora hay congregaciones prosperas. Conoce usted algunos Enoc de tiempos modernos? No es verdad que no hay que ir tan lejos para conocerlos, aquí </w:t>
      </w:r>
      <w:r w:rsidR="003E7E72">
        <w:t>en la localidad usted conocerá</w:t>
      </w:r>
      <w:r w:rsidR="0028771A">
        <w:t xml:space="preserve"> hermanos que pudieron demostrar que la aprobación de </w:t>
      </w:r>
      <w:r>
        <w:t>Jehová</w:t>
      </w:r>
      <w:r w:rsidR="0028771A">
        <w:t xml:space="preserve"> era lo mas importante en sus vidas.</w:t>
      </w:r>
    </w:p>
    <w:p w14:paraId="6381AEC8" w14:textId="77777777" w:rsidR="0049149A" w:rsidRDefault="0049149A" w:rsidP="00AA213E"/>
    <w:p w14:paraId="011B2439" w14:textId="77777777" w:rsidR="00B00D9D" w:rsidRDefault="0049149A" w:rsidP="00AA213E">
      <w:r>
        <w:tab/>
        <w:t xml:space="preserve">Por eso queda claro, que Jehová da su aprobación a quienes siguen predicando las buenas nuevas aunque sean “objeto de odio de parte de todas las naciones”. </w:t>
      </w:r>
      <w:r w:rsidR="002840FB">
        <w:t xml:space="preserve"> Como menciona Mateo 24:9,14.</w:t>
      </w:r>
    </w:p>
    <w:p w14:paraId="094951F6" w14:textId="77777777" w:rsidR="00D55C5B" w:rsidRDefault="00D55C5B" w:rsidP="00AA213E"/>
    <w:p w14:paraId="5CDA0722" w14:textId="77777777" w:rsidR="00D55C5B" w:rsidRPr="00D55C5B" w:rsidRDefault="00D55C5B" w:rsidP="00D55C5B">
      <w:pPr>
        <w:jc w:val="center"/>
        <w:rPr>
          <w:i/>
          <w:color w:val="FF0000"/>
        </w:rPr>
      </w:pPr>
      <w:r w:rsidRPr="00D55C5B">
        <w:rPr>
          <w:i/>
          <w:color w:val="FF0000"/>
        </w:rPr>
        <w:t>ABRAHAN Y SARA</w:t>
      </w:r>
    </w:p>
    <w:p w14:paraId="3350949B" w14:textId="77777777" w:rsidR="00B00D9D" w:rsidRDefault="00B00D9D" w:rsidP="00AA213E"/>
    <w:p w14:paraId="3561DA06" w14:textId="77777777" w:rsidR="002840FB" w:rsidRDefault="00347E10" w:rsidP="00AA213E">
      <w:r>
        <w:tab/>
      </w:r>
      <w:r w:rsidR="00D9528B">
        <w:t xml:space="preserve">Otro gran ejemplo que podemos imitar es el de </w:t>
      </w:r>
      <w:r w:rsidR="00B2306C">
        <w:t>Abrahán</w:t>
      </w:r>
      <w:r w:rsidR="00D9528B">
        <w:t xml:space="preserve"> y Sara,</w:t>
      </w:r>
      <w:r w:rsidR="00FB5D1F">
        <w:t xml:space="preserve"> ellos demostraron su fe al aceptar la invitación que </w:t>
      </w:r>
      <w:r w:rsidR="00B2306C">
        <w:t>Jehová</w:t>
      </w:r>
      <w:r w:rsidR="00FB5D1F">
        <w:t xml:space="preserve"> le había hecho. Leamos cual fue en </w:t>
      </w:r>
      <w:r w:rsidR="00B2306C">
        <w:t>Génesis</w:t>
      </w:r>
      <w:r w:rsidR="00FB5D1F">
        <w:t xml:space="preserve"> 12:1-3. </w:t>
      </w:r>
      <w:r w:rsidR="00B2306C">
        <w:t>Jehová</w:t>
      </w:r>
      <w:r w:rsidR="00FB5D1F">
        <w:t xml:space="preserve"> le dijo a </w:t>
      </w:r>
      <w:r w:rsidR="00B2306C">
        <w:t>Abrahán</w:t>
      </w:r>
      <w:r w:rsidR="00FB5D1F">
        <w:t xml:space="preserve"> que se fuera de su </w:t>
      </w:r>
      <w:r w:rsidR="00B2306C">
        <w:t>País</w:t>
      </w:r>
      <w:r w:rsidR="00FB5D1F">
        <w:t xml:space="preserve">, esta era la ciudad de Ur, </w:t>
      </w:r>
      <w:r w:rsidR="001E7018">
        <w:t xml:space="preserve">esta </w:t>
      </w:r>
      <w:r w:rsidR="00FB5D1F">
        <w:t>era una ciudad prospera, ya que algunas excavaciones que se han hecho allí</w:t>
      </w:r>
      <w:r>
        <w:t xml:space="preserve"> muestran objetos de oro, </w:t>
      </w:r>
      <w:r w:rsidR="00FB5D1F">
        <w:t xml:space="preserve">plata </w:t>
      </w:r>
      <w:r>
        <w:t xml:space="preserve">entre </w:t>
      </w:r>
      <w:r w:rsidR="00FB5D1F">
        <w:t xml:space="preserve">otros materiales valiosos, </w:t>
      </w:r>
      <w:r>
        <w:t>Y</w:t>
      </w:r>
      <w:r w:rsidR="001E7018">
        <w:t xml:space="preserve"> también</w:t>
      </w:r>
      <w:r>
        <w:t xml:space="preserve"> las ruinas excavadas de lo que parece ser casas privadas muestran que estaban construidas de ladrillo, enlucidas y blanqueadas, y tenían trece o catorce habitaciones alrededor de un patio empedrado. </w:t>
      </w:r>
      <w:r w:rsidR="001E7018">
        <w:t>Esto muestra</w:t>
      </w:r>
      <w:r>
        <w:t xml:space="preserve"> claramente que </w:t>
      </w:r>
      <w:r w:rsidR="00E4353C">
        <w:t>Abrahán</w:t>
      </w:r>
      <w:r w:rsidR="001E7018">
        <w:t xml:space="preserve"> y Sara hicieron</w:t>
      </w:r>
      <w:r>
        <w:t xml:space="preserve"> notables sacrificios materi</w:t>
      </w:r>
      <w:r w:rsidR="001E7018">
        <w:t xml:space="preserve">ales cuando dejaron aquella </w:t>
      </w:r>
      <w:r w:rsidR="001E7018">
        <w:lastRenderedPageBreak/>
        <w:t>ciudad, sacrificaron sus comodidades para llevar una vida nómada en tierra extranjera.</w:t>
      </w:r>
    </w:p>
    <w:p w14:paraId="05F5D83F" w14:textId="77777777" w:rsidR="0049149A" w:rsidRDefault="0049149A" w:rsidP="00AA213E">
      <w:r>
        <w:tab/>
      </w:r>
    </w:p>
    <w:p w14:paraId="4375A7FA" w14:textId="77777777" w:rsidR="0098556D" w:rsidRDefault="00E4353C" w:rsidP="0098556D">
      <w:pPr>
        <w:autoSpaceDE w:val="0"/>
        <w:autoSpaceDN w:val="0"/>
        <w:adjustRightInd w:val="0"/>
        <w:spacing w:before="144"/>
        <w:ind w:firstLine="346"/>
      </w:pPr>
      <w:r>
        <w:t xml:space="preserve">Muchos testigos de hoy han </w:t>
      </w:r>
      <w:r w:rsidRPr="0098556D">
        <w:t>demostrado una fe semejante al hacer sacrificios materiales a fin de ser más útiles en el servicio de Jehová.</w:t>
      </w:r>
      <w:r w:rsidR="0098556D" w:rsidRPr="0098556D">
        <w:t xml:space="preserve"> </w:t>
      </w:r>
    </w:p>
    <w:p w14:paraId="13B9F96A" w14:textId="77777777" w:rsidR="0098556D" w:rsidRPr="0098556D" w:rsidRDefault="0098556D" w:rsidP="0098556D">
      <w:pPr>
        <w:autoSpaceDE w:val="0"/>
        <w:autoSpaceDN w:val="0"/>
        <w:adjustRightInd w:val="0"/>
        <w:spacing w:before="144"/>
        <w:ind w:firstLine="346"/>
        <w:rPr>
          <w:rFonts w:cs="Arial"/>
          <w:lang w:val="es-ES"/>
        </w:rPr>
      </w:pPr>
      <w:r w:rsidRPr="0098556D">
        <w:t>Por Ejemplo, en filipinas cuando se fundó la escuela de entrenamiento ministerial,</w:t>
      </w:r>
      <w:r w:rsidRPr="0098556D">
        <w:rPr>
          <w:rFonts w:cs="Arial"/>
          <w:lang w:val="es-ES"/>
        </w:rPr>
        <w:t xml:space="preserve"> Muchos estudiantes se sacrificaron en sentido material a fin de beneficiarse de esta instrucción espiritual. Ronald Moleño era ingeniero químico. Más o menos por la misma época en la que recibió la invitación para asistir a la escuela, una empresa le ofreció un puesto de trabajo que le reportaría un buen sueldo, casa, seguro y otras ventajas. Ronald sopesó las dos oportunidades y optó por la de carácter espiritual. Tras graduarse de la clase 18, continuó disfrutando de su servicio de precursor, y recientemente ha sido invitado a emprender el servicio misional en </w:t>
      </w:r>
      <w:proofErr w:type="spellStart"/>
      <w:r w:rsidRPr="0098556D">
        <w:rPr>
          <w:rFonts w:cs="Arial"/>
          <w:lang w:val="es-ES"/>
        </w:rPr>
        <w:t>Papua</w:t>
      </w:r>
      <w:proofErr w:type="spellEnd"/>
      <w:r w:rsidRPr="0098556D">
        <w:rPr>
          <w:rFonts w:cs="Arial"/>
          <w:lang w:val="es-ES"/>
        </w:rPr>
        <w:t xml:space="preserve"> Nueva Guinea.</w:t>
      </w:r>
    </w:p>
    <w:p w14:paraId="60A217F2" w14:textId="77777777" w:rsidR="0098556D" w:rsidRDefault="0098556D" w:rsidP="0098556D">
      <w:pPr>
        <w:autoSpaceDE w:val="0"/>
        <w:autoSpaceDN w:val="0"/>
        <w:adjustRightInd w:val="0"/>
        <w:spacing w:before="144"/>
        <w:ind w:firstLine="346"/>
        <w:rPr>
          <w:rFonts w:cs="Arial"/>
          <w:lang w:val="es-ES"/>
        </w:rPr>
      </w:pPr>
      <w:r w:rsidRPr="0098556D">
        <w:rPr>
          <w:rFonts w:cs="Arial"/>
          <w:lang w:val="es-ES"/>
        </w:rPr>
        <w:t xml:space="preserve">Wilson </w:t>
      </w:r>
      <w:proofErr w:type="spellStart"/>
      <w:r w:rsidRPr="0098556D">
        <w:rPr>
          <w:rFonts w:cs="Arial"/>
          <w:lang w:val="es-ES"/>
        </w:rPr>
        <w:t>Tepait</w:t>
      </w:r>
      <w:proofErr w:type="spellEnd"/>
      <w:r w:rsidRPr="0098556D">
        <w:rPr>
          <w:rFonts w:cs="Arial"/>
          <w:lang w:val="es-ES"/>
        </w:rPr>
        <w:t xml:space="preserve"> tuvo que tomar una decisión después de asistir a la primera escuela. Tenía un buen trabajo de profesor, pero entonces se le invitó a ser precursor especial en un lugar de mayor necesidad. Él señala: “Me gustaba la docencia, pero también sabía que tenía que poner en primer lugar en mi vida los intereses del Reino”. </w:t>
      </w:r>
    </w:p>
    <w:p w14:paraId="457D80D8" w14:textId="77777777" w:rsidR="0098556D" w:rsidRDefault="0098556D" w:rsidP="00B7568C">
      <w:pPr>
        <w:autoSpaceDE w:val="0"/>
        <w:autoSpaceDN w:val="0"/>
        <w:adjustRightInd w:val="0"/>
        <w:spacing w:before="144"/>
        <w:ind w:firstLine="346"/>
        <w:rPr>
          <w:rFonts w:cs="Arial"/>
          <w:lang w:val="es-ES"/>
        </w:rPr>
      </w:pPr>
      <w:r>
        <w:rPr>
          <w:rFonts w:cs="Arial"/>
          <w:lang w:val="es-ES"/>
        </w:rPr>
        <w:t xml:space="preserve">Y </w:t>
      </w:r>
      <w:bookmarkStart w:id="3" w:name="OLE_LINK3"/>
      <w:r>
        <w:rPr>
          <w:rFonts w:cs="Arial"/>
          <w:lang w:val="es-ES"/>
        </w:rPr>
        <w:t xml:space="preserve">un matrimonio de </w:t>
      </w:r>
      <w:proofErr w:type="spellStart"/>
      <w:r>
        <w:rPr>
          <w:rFonts w:cs="Arial"/>
          <w:lang w:val="es-ES"/>
        </w:rPr>
        <w:t>Hawaii</w:t>
      </w:r>
      <w:proofErr w:type="spellEnd"/>
      <w:r>
        <w:rPr>
          <w:rFonts w:cs="Arial"/>
          <w:lang w:val="es-ES"/>
        </w:rPr>
        <w:t xml:space="preserve"> </w:t>
      </w:r>
      <w:r w:rsidR="00B7568C">
        <w:rPr>
          <w:rFonts w:cs="Arial"/>
          <w:lang w:val="es-ES"/>
        </w:rPr>
        <w:t>mencionan,</w:t>
      </w:r>
      <w:r>
        <w:rPr>
          <w:rFonts w:cs="Arial"/>
          <w:lang w:val="es-ES"/>
        </w:rPr>
        <w:t xml:space="preserve"> “cambiamos drásticamente nuestro estilo de vida: pasamos de ganar grandes sumas de dinero a vivir como ministros cristianos de tiempo completo y nos mantenemos con un empleo seglar de media jornada. Sin embargo, estamos convencidos de que son muchos </w:t>
      </w:r>
      <w:r w:rsidR="00B7568C">
        <w:rPr>
          <w:rFonts w:cs="Arial"/>
          <w:lang w:val="es-ES"/>
        </w:rPr>
        <w:t>más</w:t>
      </w:r>
      <w:r>
        <w:rPr>
          <w:rFonts w:cs="Arial"/>
          <w:lang w:val="es-ES"/>
        </w:rPr>
        <w:t xml:space="preserve"> los beneficios espirituales que hemos recibido que los sacrificios que hemos hecho.</w:t>
      </w:r>
      <w:r w:rsidR="00D326CF">
        <w:rPr>
          <w:rFonts w:cs="Arial"/>
          <w:lang w:val="es-ES"/>
        </w:rPr>
        <w:t xml:space="preserve"> Somos verdaderamente felices.</w:t>
      </w:r>
    </w:p>
    <w:bookmarkEnd w:id="3"/>
    <w:p w14:paraId="7AC4C7D1" w14:textId="77777777" w:rsidR="0098556D" w:rsidRPr="0098556D" w:rsidRDefault="0098556D" w:rsidP="00D326CF">
      <w:pPr>
        <w:autoSpaceDE w:val="0"/>
        <w:autoSpaceDN w:val="0"/>
        <w:adjustRightInd w:val="0"/>
        <w:spacing w:before="144"/>
        <w:rPr>
          <w:rFonts w:cs="Arial"/>
          <w:lang w:val="es-ES"/>
        </w:rPr>
      </w:pPr>
    </w:p>
    <w:p w14:paraId="6A328599" w14:textId="77777777" w:rsidR="00E4353C" w:rsidRDefault="00E4353C" w:rsidP="00AA213E">
      <w:r>
        <w:t xml:space="preserve"> Como creen ustedes que se siente Jehová al ver esto? Leamos Marcos 10:29,30 y veamos.</w:t>
      </w:r>
      <w:r w:rsidR="00DA5C2C">
        <w:t xml:space="preserve"> </w:t>
      </w:r>
    </w:p>
    <w:p w14:paraId="2F3C3558" w14:textId="77777777" w:rsidR="00DA5C2C" w:rsidRDefault="00DA5C2C" w:rsidP="00AA213E"/>
    <w:p w14:paraId="33D746FD" w14:textId="77777777" w:rsidR="00B7568C" w:rsidRDefault="00B7568C" w:rsidP="00AA213E">
      <w:r>
        <w:tab/>
        <w:t>Vemos que se siente muy complacido y lo más importante es que nos promete LA VIDA ETERNA.</w:t>
      </w:r>
    </w:p>
    <w:p w14:paraId="64CB1F77" w14:textId="77777777" w:rsidR="00B7568C" w:rsidRDefault="00B7568C" w:rsidP="00AA213E"/>
    <w:p w14:paraId="5F8303FA" w14:textId="77777777" w:rsidR="00D55C5B" w:rsidRDefault="00D55C5B" w:rsidP="00AA213E"/>
    <w:p w14:paraId="403C6F4D" w14:textId="77777777" w:rsidR="00D55C5B" w:rsidRDefault="00D55C5B" w:rsidP="00D55C5B">
      <w:pPr>
        <w:jc w:val="center"/>
        <w:rPr>
          <w:i/>
          <w:color w:val="FF0000"/>
        </w:rPr>
      </w:pPr>
      <w:r w:rsidRPr="00D55C5B">
        <w:rPr>
          <w:i/>
          <w:color w:val="FF0000"/>
        </w:rPr>
        <w:t>RAHAB</w:t>
      </w:r>
    </w:p>
    <w:p w14:paraId="6986C2DF" w14:textId="77777777" w:rsidR="00B00D9D" w:rsidRDefault="00B00D9D" w:rsidP="00D55C5B">
      <w:pPr>
        <w:jc w:val="center"/>
        <w:rPr>
          <w:i/>
          <w:color w:val="FF0000"/>
        </w:rPr>
      </w:pPr>
    </w:p>
    <w:p w14:paraId="71EEE669" w14:textId="77777777" w:rsidR="00B00D9D" w:rsidRDefault="00B00D9D" w:rsidP="0098556D">
      <w:pPr>
        <w:ind w:firstLine="720"/>
        <w:rPr>
          <w:i/>
          <w:color w:val="FF0000"/>
        </w:rPr>
      </w:pPr>
      <w:r>
        <w:rPr>
          <w:rFonts w:ascii="Arial" w:hAnsi="Arial" w:cs="Arial"/>
          <w:lang w:val="es-ES"/>
        </w:rPr>
        <w:t>A lo largo de los siglos ha habido incontables mujeres que se han puesto valientemente de parte de Dios. Una de ellas fue Rahab la prostituta, que vivía en Jericó. Ella puso fe en Jehová, escondió sin temor a los dos espías enviados por Josué y les dio señales equivocadas a los sicarios que el rey había enviado para capturarlos. En consecuencia, ella y su familia sobrevivieron cuando los israelitas tomaron la ciudad de Jericó. Rahab renunció a su inmoral profesión, sirvió fielmente a Dios y llegó a ser antepasada del Mesías (Jos. 2:1-6; 6:22, 23; Mat. 1:1, 5). ¡Qué gran recompensa por su fe y valor!</w:t>
      </w:r>
    </w:p>
    <w:p w14:paraId="750A3E95" w14:textId="77777777" w:rsidR="00D55C5B" w:rsidRDefault="00D55C5B" w:rsidP="00D55C5B">
      <w:pPr>
        <w:jc w:val="center"/>
        <w:rPr>
          <w:i/>
          <w:color w:val="FF0000"/>
        </w:rPr>
      </w:pPr>
    </w:p>
    <w:p w14:paraId="250FBE76" w14:textId="77777777" w:rsidR="00D55C5B" w:rsidRDefault="00D55C5B" w:rsidP="00D55C5B">
      <w:r>
        <w:tab/>
      </w:r>
      <w:r w:rsidR="00DA53CB">
        <w:t>Rahab,</w:t>
      </w:r>
      <w:r>
        <w:t xml:space="preserve"> arriesgo la vida para proteger a los siervos de Jehová porque deseaba la aprobación divina tanto para ella como para su familia.</w:t>
      </w:r>
      <w:r w:rsidR="00DA53CB">
        <w:t xml:space="preserve"> Cuando</w:t>
      </w:r>
      <w:r>
        <w:t xml:space="preserve"> </w:t>
      </w:r>
      <w:r w:rsidR="00DA53CB">
        <w:t>dos espías israelitas entraron en Jericó y se alojaron en su casa otros habitantes de la ciudad se dieron cuenta de que los 2 invitados de Rahab eran israelitas así que se lo informaron al rey, pero ella se apresuró a esconderlos entre los tallos de lino que se estaban secando sobre la azotea, de modo que, cuando las autoridades llegaron para detenerlos, los pudo dirigir a otra parte sin suscitar sospechas. Al actuar de esta manera demostró que deseaba la aprobación divina.</w:t>
      </w:r>
    </w:p>
    <w:p w14:paraId="680A70BC" w14:textId="77777777" w:rsidR="00D55C5B" w:rsidRDefault="00D55C5B" w:rsidP="00D55C5B"/>
    <w:p w14:paraId="7393BB27" w14:textId="77777777" w:rsidR="00D55C5B" w:rsidRDefault="00D55C5B" w:rsidP="00D55C5B">
      <w:r>
        <w:tab/>
        <w:t>En nuestros tiempos también hay cristianas valerosas que han arriesgado la vida a fin de promover los intereses del Reino.</w:t>
      </w:r>
    </w:p>
    <w:p w14:paraId="057FC5BA" w14:textId="77777777" w:rsidR="00D55C5B" w:rsidRDefault="00D55C5B" w:rsidP="00D55C5B"/>
    <w:p w14:paraId="11D11C1B" w14:textId="77777777" w:rsidR="00D55C5B" w:rsidRDefault="00D55C5B" w:rsidP="00D55C5B">
      <w:r>
        <w:tab/>
        <w:t>Quizás no todos tengamos que exponer la vida por nuestros hermanos, pero debemos manifestar un amor abnegado para mantener una buena posición ante Dios.</w:t>
      </w:r>
    </w:p>
    <w:p w14:paraId="1E2FFFBE" w14:textId="77777777" w:rsidR="001E7018" w:rsidRPr="00D55C5B" w:rsidRDefault="001E7018" w:rsidP="001E7018">
      <w:pPr>
        <w:jc w:val="center"/>
        <w:rPr>
          <w:i/>
          <w:color w:val="FF0000"/>
        </w:rPr>
      </w:pPr>
      <w:r w:rsidRPr="00D55C5B">
        <w:rPr>
          <w:i/>
          <w:color w:val="FF0000"/>
        </w:rPr>
        <w:t>MOISES</w:t>
      </w:r>
    </w:p>
    <w:p w14:paraId="3272DDE3" w14:textId="77777777" w:rsidR="001E7018" w:rsidRDefault="001E7018" w:rsidP="001E7018"/>
    <w:p w14:paraId="7BB71A57" w14:textId="77777777" w:rsidR="001E7018" w:rsidRDefault="001E7018" w:rsidP="001E7018">
      <w:pPr>
        <w:ind w:firstLine="720"/>
      </w:pPr>
      <w:r>
        <w:t>Otro ejemplo fue el de Moisés, fue un hombre muy instruido, “Poderoso en sus palabras y hechos”, no obstante, rechazo los tesoros de este mundo y la posibilidad de ser alguien importante porque prefirió la aprobación de Dios a la de los hombres.</w:t>
      </w:r>
    </w:p>
    <w:p w14:paraId="3A7A6362" w14:textId="77777777" w:rsidR="001E7018" w:rsidRDefault="001E7018" w:rsidP="001E7018"/>
    <w:p w14:paraId="0443701C" w14:textId="77777777" w:rsidR="001E7018" w:rsidRDefault="001E7018" w:rsidP="001E7018">
      <w:pPr>
        <w:ind w:firstLine="720"/>
      </w:pPr>
      <w:r>
        <w:t>Desde el punto de vista del mundo, la decisión que tomo no parecía acertada, pero Jehová lo recompenso poniéndolo al frente de la nación de Israel.</w:t>
      </w:r>
    </w:p>
    <w:p w14:paraId="2A309CEB" w14:textId="77777777" w:rsidR="001E7018" w:rsidRDefault="001E7018" w:rsidP="001E7018"/>
    <w:p w14:paraId="2600A66F" w14:textId="77777777" w:rsidR="001E7018" w:rsidRDefault="001E7018" w:rsidP="001E7018">
      <w:pPr>
        <w:ind w:firstLine="720"/>
      </w:pPr>
      <w:r>
        <w:t>Hoy día, en el pueblo de Jehová hay muchos que han rechazado el prestigio social y han optado por no llevar un estilo de vida materialista.</w:t>
      </w:r>
    </w:p>
    <w:p w14:paraId="01FDB99C" w14:textId="77777777" w:rsidR="001E7018" w:rsidRDefault="001E7018" w:rsidP="001E7018"/>
    <w:p w14:paraId="7DC63B82" w14:textId="77777777" w:rsidR="001E7018" w:rsidRDefault="001E7018" w:rsidP="001E7018">
      <w:pPr>
        <w:ind w:firstLine="720"/>
      </w:pPr>
      <w:r>
        <w:t>Jehová bendice a quienes ponen los intereses del Reino en primer lugar en la vida. Como muestra Mateo 6:33.</w:t>
      </w:r>
    </w:p>
    <w:p w14:paraId="38E5E004" w14:textId="77777777" w:rsidR="001E7018" w:rsidRPr="00D55C5B" w:rsidRDefault="001E7018" w:rsidP="00D55C5B"/>
    <w:p w14:paraId="65CFD8AF" w14:textId="77777777" w:rsidR="00D55C5B" w:rsidRDefault="00D55C5B" w:rsidP="00D55C5B">
      <w:pPr>
        <w:jc w:val="center"/>
      </w:pPr>
    </w:p>
    <w:p w14:paraId="71B8AC9B" w14:textId="77777777" w:rsidR="00D55C5B" w:rsidRPr="00DA53CB" w:rsidRDefault="00D55C5B" w:rsidP="00D55C5B">
      <w:pPr>
        <w:jc w:val="center"/>
        <w:rPr>
          <w:b/>
        </w:rPr>
      </w:pPr>
    </w:p>
    <w:p w14:paraId="54C299E3" w14:textId="77777777" w:rsidR="00DA53CB" w:rsidRPr="00DA53CB" w:rsidRDefault="00DA53CB" w:rsidP="00D55C5B">
      <w:pPr>
        <w:jc w:val="center"/>
        <w:rPr>
          <w:b/>
        </w:rPr>
      </w:pPr>
      <w:r w:rsidRPr="00DA53CB">
        <w:rPr>
          <w:b/>
        </w:rPr>
        <w:t>ACTUEMOS AHORA PARA GANARNOS LA APROBACION DE DIOS.</w:t>
      </w:r>
    </w:p>
    <w:p w14:paraId="489682BD" w14:textId="77777777" w:rsidR="00D55C5B" w:rsidRDefault="00D55C5B" w:rsidP="00D55C5B">
      <w:pPr>
        <w:jc w:val="center"/>
      </w:pPr>
    </w:p>
    <w:p w14:paraId="51226E5E" w14:textId="77777777" w:rsidR="0049149A" w:rsidRDefault="0049149A" w:rsidP="00AA213E">
      <w:r>
        <w:tab/>
      </w:r>
    </w:p>
    <w:p w14:paraId="30F0E098" w14:textId="77777777" w:rsidR="0022223B" w:rsidRDefault="00EA746D" w:rsidP="0022223B">
      <w:r>
        <w:tab/>
        <w:t xml:space="preserve">Quisiera usted tener el privilegio de formar parte de esta gran nube de Testigos? Que tenemos que hacer? Bueno, debido al pecado heredado, la humanidad está alejada de Dios. Pero en virtud del sacrificio de Cristo es posible obtener la reconciliación con Jehová y disfrutar de una buena posición ante él. </w:t>
      </w:r>
    </w:p>
    <w:p w14:paraId="23E4F5E5" w14:textId="77777777" w:rsidR="00112351" w:rsidRDefault="00112351" w:rsidP="0022223B"/>
    <w:p w14:paraId="21BA2165" w14:textId="77777777" w:rsidR="00112351" w:rsidRDefault="00112351" w:rsidP="0022223B">
      <w:r>
        <w:tab/>
        <w:t>En Rev 7:9,10 habla de una gran muchedumbre que se beneficia del rescate y que viste ropas blancas, lo que da a entender que disfrutan de la aprobación de Dios. Como los fieles de la antigüedad, esta gran muchedumbre habrá demostrado su fe proclamando celosamente el mensaje del Reino.</w:t>
      </w:r>
    </w:p>
    <w:p w14:paraId="7C9FD2F0" w14:textId="77777777" w:rsidR="00112351" w:rsidRDefault="00112351" w:rsidP="0022223B"/>
    <w:p w14:paraId="1A6C4AAF" w14:textId="77777777" w:rsidR="00112351" w:rsidRDefault="00112351" w:rsidP="0022223B">
      <w:r>
        <w:t>SERA USTED UNO DE ELLOS?</w:t>
      </w:r>
    </w:p>
    <w:p w14:paraId="4779DB0A" w14:textId="77777777" w:rsidR="00112351" w:rsidRDefault="00112351" w:rsidP="0022223B"/>
    <w:p w14:paraId="28D4E2B4" w14:textId="77777777" w:rsidR="00112351" w:rsidRDefault="00112351" w:rsidP="0022223B">
      <w:r>
        <w:t>Examine</w:t>
      </w:r>
      <w:r w:rsidR="002F7753">
        <w:t xml:space="preserve">mos nuestro </w:t>
      </w:r>
      <w:r>
        <w:t>estado espiritual, y haga</w:t>
      </w:r>
      <w:r w:rsidR="002F7753">
        <w:t>mos</w:t>
      </w:r>
      <w:r>
        <w:t xml:space="preserve"> los cambios pertinentes. Si </w:t>
      </w:r>
      <w:r w:rsidR="00B2306C">
        <w:t>aún</w:t>
      </w:r>
      <w:r>
        <w:t xml:space="preserve"> no estudia la Biblia aprenda lo que debe hacer para ser salvo, antes de que sea demasiado tarde. (Sof 2:2,3) .</w:t>
      </w:r>
    </w:p>
    <w:p w14:paraId="0A09E597" w14:textId="77777777" w:rsidR="00112351" w:rsidRDefault="00112351" w:rsidP="0022223B"/>
    <w:p w14:paraId="38B98F4C" w14:textId="77777777" w:rsidR="00E23854" w:rsidRDefault="00112351" w:rsidP="00E23854">
      <w:r>
        <w:t>Ahora es el tiempo de mejorar nuestra relación con Dios</w:t>
      </w:r>
    </w:p>
    <w:p w14:paraId="41BB2E5A" w14:textId="77777777" w:rsidR="00112351" w:rsidRDefault="00112351" w:rsidP="00E23854"/>
    <w:p w14:paraId="44EE0112" w14:textId="77777777" w:rsidR="00E23854" w:rsidRDefault="00E23854" w:rsidP="00E23854">
      <w:r>
        <w:tab/>
        <w:t>Por eso es bien importante que demos cuenta de cómo estamos utilizando nuestro TIEMPO, ENERGIAS y RECURSOS.  A que se lo estamos invirtiendo?</w:t>
      </w:r>
    </w:p>
    <w:p w14:paraId="79ABE93A" w14:textId="77777777" w:rsidR="00112351" w:rsidRDefault="00112351" w:rsidP="00E23854"/>
    <w:p w14:paraId="531F402B" w14:textId="77777777" w:rsidR="00112351" w:rsidRDefault="00112351" w:rsidP="00112351">
      <w:r>
        <w:t>A diferencia del hombre que mencionamos al principio, que se esforzó por ganarse una posición en este mundo y al final vimos no le valió de nada porque lo perdió todo, Los cristianos verdaderos que demuestren buscar la aprobación de Dios hacen que Jehová se sienta muy complacido. Y Recibirán la bendición más importante que hay, La vida eterna.</w:t>
      </w:r>
    </w:p>
    <w:p w14:paraId="70ED9340" w14:textId="77777777" w:rsidR="00112351" w:rsidRDefault="00112351" w:rsidP="00E23854"/>
    <w:p w14:paraId="6536F216" w14:textId="77777777" w:rsidR="00E23854" w:rsidRDefault="00E23854" w:rsidP="00E23854"/>
    <w:p w14:paraId="07F22F4E" w14:textId="77777777" w:rsidR="00E23854" w:rsidRDefault="00E23854" w:rsidP="00E23854">
      <w:r>
        <w:tab/>
      </w:r>
      <w:r w:rsidR="00112351">
        <w:t xml:space="preserve">Eso es lo más importante </w:t>
      </w:r>
      <w:r>
        <w:t>de ganarn</w:t>
      </w:r>
      <w:r w:rsidR="00112351">
        <w:t>os una buena posición ante Dios. L</w:t>
      </w:r>
      <w:r>
        <w:t xml:space="preserve">os beneficios DURADEROS que obtendremos. Por eso hemos de esforzarnos por ganarnos su aprobación y no perderla. Una manera es aprendiendo a confiar en Jehová. </w:t>
      </w:r>
    </w:p>
    <w:p w14:paraId="710D79BB" w14:textId="77777777" w:rsidR="00112351" w:rsidRDefault="00112351" w:rsidP="00E23854"/>
    <w:p w14:paraId="2D03F631" w14:textId="77777777" w:rsidR="00112351" w:rsidRDefault="00112351" w:rsidP="00E23854">
      <w:r>
        <w:t>Y posponer esta decisión puede costarnos muy caro. Por eso mis hermanos, Actuemos ahora para</w:t>
      </w:r>
      <w:r w:rsidR="002F7753">
        <w:t xml:space="preserve"> tener y conservar</w:t>
      </w:r>
      <w:r>
        <w:t xml:space="preserve"> la Aprobación de Dios.</w:t>
      </w:r>
    </w:p>
    <w:p w14:paraId="0C088800" w14:textId="77777777" w:rsidR="00A55519" w:rsidRDefault="00A55519" w:rsidP="00E23854"/>
    <w:sectPr w:rsidR="00A55519" w:rsidSect="007814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28675825">
    <w:abstractNumId w:val="0"/>
  </w:num>
  <w:num w:numId="2" w16cid:durableId="829294426">
    <w:abstractNumId w:val="1"/>
  </w:num>
  <w:num w:numId="3" w16cid:durableId="853571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DA"/>
    <w:rsid w:val="000045BF"/>
    <w:rsid w:val="000A5351"/>
    <w:rsid w:val="00103270"/>
    <w:rsid w:val="00112351"/>
    <w:rsid w:val="00115481"/>
    <w:rsid w:val="00134EBC"/>
    <w:rsid w:val="00143AB8"/>
    <w:rsid w:val="001E7018"/>
    <w:rsid w:val="0022223B"/>
    <w:rsid w:val="002840FB"/>
    <w:rsid w:val="0028771A"/>
    <w:rsid w:val="002F3298"/>
    <w:rsid w:val="002F7753"/>
    <w:rsid w:val="00347E10"/>
    <w:rsid w:val="00351F34"/>
    <w:rsid w:val="0035684E"/>
    <w:rsid w:val="003638D5"/>
    <w:rsid w:val="003952D7"/>
    <w:rsid w:val="003E7E72"/>
    <w:rsid w:val="003F4BA1"/>
    <w:rsid w:val="004134EB"/>
    <w:rsid w:val="00462D3D"/>
    <w:rsid w:val="0049149A"/>
    <w:rsid w:val="00504775"/>
    <w:rsid w:val="005B66BF"/>
    <w:rsid w:val="006C3D3D"/>
    <w:rsid w:val="006E055B"/>
    <w:rsid w:val="006E7D8A"/>
    <w:rsid w:val="00781419"/>
    <w:rsid w:val="007A5791"/>
    <w:rsid w:val="008F1749"/>
    <w:rsid w:val="0098556D"/>
    <w:rsid w:val="009A3612"/>
    <w:rsid w:val="009A6010"/>
    <w:rsid w:val="009B773C"/>
    <w:rsid w:val="00A55519"/>
    <w:rsid w:val="00AA1EFD"/>
    <w:rsid w:val="00AA213E"/>
    <w:rsid w:val="00B00D9D"/>
    <w:rsid w:val="00B2306C"/>
    <w:rsid w:val="00B7568C"/>
    <w:rsid w:val="00BF45B7"/>
    <w:rsid w:val="00C7202C"/>
    <w:rsid w:val="00D326CF"/>
    <w:rsid w:val="00D55C5B"/>
    <w:rsid w:val="00D60D80"/>
    <w:rsid w:val="00D832DB"/>
    <w:rsid w:val="00D9528B"/>
    <w:rsid w:val="00DA53CB"/>
    <w:rsid w:val="00DA5C2C"/>
    <w:rsid w:val="00E22260"/>
    <w:rsid w:val="00E23854"/>
    <w:rsid w:val="00E35D05"/>
    <w:rsid w:val="00E4353C"/>
    <w:rsid w:val="00EA746D"/>
    <w:rsid w:val="00F14115"/>
    <w:rsid w:val="00F269DA"/>
    <w:rsid w:val="00FB5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E737CC"/>
  <w14:defaultImageDpi w14:val="300"/>
  <w15:docId w15:val="{99192E6E-C360-DF40-BDF4-A23EFFFD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69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9DA"/>
    <w:rPr>
      <w:rFonts w:ascii="Lucida Grande" w:hAnsi="Lucida Grande" w:cs="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34CDC-2993-8349-95F0-C3D02572A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1935</Words>
  <Characters>11030</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Giannola</dc:creator>
  <cp:lastModifiedBy>Giovanni Giannola</cp:lastModifiedBy>
  <cp:revision>6</cp:revision>
  <dcterms:created xsi:type="dcterms:W3CDTF">2023-03-15T20:51:00Z</dcterms:created>
  <dcterms:modified xsi:type="dcterms:W3CDTF">2023-03-27T12:52:00Z</dcterms:modified>
</cp:coreProperties>
</file>